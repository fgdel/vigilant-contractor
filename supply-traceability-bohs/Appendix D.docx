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F02C3" w14:textId="77777777" w:rsidR="00C066A2" w:rsidRPr="00A45A0A" w:rsidRDefault="00C066A2" w:rsidP="00A45A0A">
      <w:pPr>
        <w:jc w:val="left"/>
        <w:rPr>
          <w:sz w:val="24"/>
          <w:szCs w:val="24"/>
          <w:lang w:val="en-IE"/>
        </w:rPr>
      </w:pPr>
      <w:bookmarkStart w:id="0" w:name="_GoBack"/>
    </w:p>
    <w:p w14:paraId="6729E81A" w14:textId="77777777" w:rsidR="00A45A0A" w:rsidRPr="00A45A0A" w:rsidRDefault="00A45A0A" w:rsidP="00DD061A">
      <w:pPr>
        <w:pStyle w:val="Heading1"/>
      </w:pPr>
      <w:r w:rsidRPr="00A45A0A">
        <w:t>Appendix D</w:t>
      </w:r>
    </w:p>
    <w:p w14:paraId="4DBA11A0" w14:textId="77777777" w:rsidR="003A2B47" w:rsidRPr="00A45A0A" w:rsidRDefault="003A2B47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 xml:space="preserve"> </w:t>
      </w:r>
    </w:p>
    <w:p w14:paraId="7642FB57" w14:textId="3669E838" w:rsidR="003A2B47" w:rsidRPr="00A45A0A" w:rsidRDefault="00A45A0A" w:rsidP="008B6867">
      <w:pPr>
        <w:pStyle w:val="Heading2"/>
        <w:rPr>
          <w:lang w:val="en-IE"/>
        </w:rPr>
      </w:pPr>
      <w:r w:rsidRPr="00A45A0A">
        <w:rPr>
          <w:lang w:val="en-IE"/>
        </w:rPr>
        <w:t xml:space="preserve">Multichain </w:t>
      </w:r>
      <w:r w:rsidR="008B6867">
        <w:rPr>
          <w:lang w:val="en-IE"/>
        </w:rPr>
        <w:t xml:space="preserve">set up, </w:t>
      </w:r>
      <w:r w:rsidRPr="00A45A0A">
        <w:rPr>
          <w:lang w:val="en-IE"/>
        </w:rPr>
        <w:t>CLI commands</w:t>
      </w:r>
      <w:r w:rsidR="008B6867">
        <w:rPr>
          <w:lang w:val="en-IE"/>
        </w:rPr>
        <w:t xml:space="preserve"> and Explorer install.  </w:t>
      </w:r>
    </w:p>
    <w:p w14:paraId="02B13F1B" w14:textId="77777777" w:rsidR="00A45A0A" w:rsidRPr="00A45A0A" w:rsidRDefault="00A45A0A" w:rsidP="00A45A0A">
      <w:pPr>
        <w:jc w:val="left"/>
        <w:rPr>
          <w:sz w:val="24"/>
          <w:szCs w:val="24"/>
          <w:lang w:val="en-IE"/>
        </w:rPr>
      </w:pPr>
    </w:p>
    <w:p w14:paraId="66799916" w14:textId="7D023CEC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Bohemian 2-Node Demo:</w:t>
      </w:r>
    </w:p>
    <w:p w14:paraId="61F2E191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Set up Nodes</w:t>
      </w:r>
      <w:r>
        <w:rPr>
          <w:b/>
          <w:bCs/>
          <w:sz w:val="24"/>
          <w:szCs w:val="24"/>
        </w:rPr>
        <w:t xml:space="preserve"> (examples</w:t>
      </w:r>
      <w:r w:rsidRPr="00A45A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not real)</w:t>
      </w:r>
    </w:p>
    <w:p w14:paraId="3DC46C31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33775896" w14:textId="77777777" w:rsid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Node Bohemians: </w:t>
      </w:r>
      <w:r>
        <w:rPr>
          <w:sz w:val="24"/>
          <w:szCs w:val="24"/>
        </w:rPr>
        <w:tab/>
      </w:r>
      <w:r w:rsidRPr="00A45A0A">
        <w:rPr>
          <w:sz w:val="24"/>
          <w:szCs w:val="24"/>
        </w:rPr>
        <w:t>ssh -i node-1-k.pem ubuntu@</w:t>
      </w:r>
      <w:r>
        <w:rPr>
          <w:sz w:val="24"/>
          <w:szCs w:val="24"/>
        </w:rPr>
        <w:t>00.00.00.00</w:t>
      </w:r>
      <w:r w:rsidRPr="00A45A0A">
        <w:rPr>
          <w:sz w:val="24"/>
          <w:szCs w:val="24"/>
        </w:rPr>
        <w:t xml:space="preserve"> &lt;private </w:t>
      </w:r>
      <w:r>
        <w:rPr>
          <w:sz w:val="24"/>
          <w:szCs w:val="24"/>
        </w:rPr>
        <w:t>00.00.00.00</w:t>
      </w:r>
      <w:r w:rsidRPr="00A45A0A">
        <w:rPr>
          <w:sz w:val="24"/>
          <w:szCs w:val="24"/>
        </w:rPr>
        <w:t>&gt;</w:t>
      </w:r>
    </w:p>
    <w:p w14:paraId="048E4298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Node B_Public:          </w:t>
      </w:r>
      <w:r w:rsidRPr="00A45A0A">
        <w:rPr>
          <w:sz w:val="24"/>
          <w:szCs w:val="24"/>
        </w:rPr>
        <w:t>ssh -i node-1-k.pem ubuntu@</w:t>
      </w:r>
      <w:r>
        <w:rPr>
          <w:sz w:val="24"/>
          <w:szCs w:val="24"/>
        </w:rPr>
        <w:t>00.00.00.00</w:t>
      </w:r>
      <w:r w:rsidRPr="00A45A0A">
        <w:rPr>
          <w:sz w:val="24"/>
          <w:szCs w:val="24"/>
        </w:rPr>
        <w:t xml:space="preserve"> &lt;private </w:t>
      </w:r>
      <w:r>
        <w:rPr>
          <w:sz w:val="24"/>
          <w:szCs w:val="24"/>
        </w:rPr>
        <w:t>00.00.00.00</w:t>
      </w:r>
      <w:r w:rsidRPr="00A45A0A">
        <w:rPr>
          <w:sz w:val="24"/>
          <w:szCs w:val="24"/>
        </w:rPr>
        <w:t>&gt;</w:t>
      </w:r>
    </w:p>
    <w:p w14:paraId="609D7B5D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149276D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Addresses</w:t>
      </w:r>
      <w:r>
        <w:rPr>
          <w:b/>
          <w:bCs/>
          <w:sz w:val="24"/>
          <w:szCs w:val="24"/>
        </w:rPr>
        <w:t xml:space="preserve"> (examples</w:t>
      </w:r>
      <w:r w:rsidRPr="00A45A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not real)</w:t>
      </w:r>
    </w:p>
    <w:p w14:paraId="51E566E6" w14:textId="77777777" w:rsidR="00A45A0A" w:rsidRPr="00A45A0A" w:rsidRDefault="00A45A0A" w:rsidP="00A45A0A">
      <w:pPr>
        <w:jc w:val="left"/>
        <w:rPr>
          <w:b/>
          <w:bCs/>
          <w:sz w:val="24"/>
          <w:szCs w:val="24"/>
        </w:rPr>
      </w:pPr>
    </w:p>
    <w:p w14:paraId="68A9751F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Node Bohemians: priv_chain1    </w:t>
      </w:r>
      <w:r w:rsidRPr="00A45A0A">
        <w:rPr>
          <w:sz w:val="24"/>
          <w:szCs w:val="24"/>
        </w:rPr>
        <w:t>ur2UDuhuT1Kks8MfJno8Efxd1AwMxKF2GSiM73</w:t>
      </w:r>
    </w:p>
    <w:p w14:paraId="47FF11DC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Node Bohemians: pub_chain2    </w:t>
      </w:r>
      <w:r w:rsidRPr="00A45A0A">
        <w:rPr>
          <w:sz w:val="24"/>
          <w:szCs w:val="24"/>
        </w:rPr>
        <w:t>1R3u9mJ5Z9Dkm6U9evbuxcZk8p4mMZU855hqkb</w:t>
      </w:r>
    </w:p>
    <w:p w14:paraId="1F5CF878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Node B_Public: pub_chain2</w:t>
      </w:r>
      <w:r>
        <w:rPr>
          <w:sz w:val="24"/>
          <w:szCs w:val="24"/>
        </w:rPr>
        <w:tab/>
        <w:t xml:space="preserve">     </w:t>
      </w:r>
      <w:r w:rsidRPr="00A45A0A">
        <w:rPr>
          <w:sz w:val="24"/>
          <w:szCs w:val="24"/>
        </w:rPr>
        <w:t>ny2hoDZsSCZnMgqsSVBa1anWZMGD7rqhgVB9R4</w:t>
      </w:r>
    </w:p>
    <w:p w14:paraId="4CB4DB60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150CC2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Chains</w:t>
      </w:r>
      <w:r>
        <w:rPr>
          <w:b/>
          <w:bCs/>
          <w:sz w:val="24"/>
          <w:szCs w:val="24"/>
        </w:rPr>
        <w:t xml:space="preserve"> (examples</w:t>
      </w:r>
      <w:r w:rsidRPr="00A45A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not real)</w:t>
      </w:r>
    </w:p>
    <w:p w14:paraId="23B53C61" w14:textId="77777777" w:rsid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priv_chain1: Bohemians&lt;</w:t>
      </w:r>
      <w:r>
        <w:rPr>
          <w:sz w:val="24"/>
          <w:szCs w:val="24"/>
        </w:rPr>
        <w:t>172.00.00.00</w:t>
      </w:r>
      <w:r w:rsidRPr="00A45A0A">
        <w:rPr>
          <w:sz w:val="24"/>
          <w:szCs w:val="24"/>
        </w:rPr>
        <w:t>&gt;</w:t>
      </w:r>
    </w:p>
    <w:p w14:paraId="7ADA15E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multichaind priv_chain1@172.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:</w:t>
      </w:r>
      <w:r>
        <w:rPr>
          <w:sz w:val="24"/>
          <w:szCs w:val="24"/>
        </w:rPr>
        <w:t>3333</w:t>
      </w:r>
    </w:p>
    <w:p w14:paraId="1B870F6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rpcuser=multichainrpc</w:t>
      </w:r>
    </w:p>
    <w:p w14:paraId="27664C77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rpcpassword=</w:t>
      </w:r>
      <w:r>
        <w:rPr>
          <w:sz w:val="24"/>
          <w:szCs w:val="24"/>
        </w:rPr>
        <w:t xml:space="preserve"> </w:t>
      </w:r>
      <w:r w:rsidRPr="00A45A0A">
        <w:rPr>
          <w:sz w:val="24"/>
          <w:szCs w:val="24"/>
        </w:rPr>
        <w:t>QX3CTqSPeFURnCrcVtoS4opwj8DSVpKxJnYwc5uDQ</w:t>
      </w:r>
    </w:p>
    <w:p w14:paraId="1A90429B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default-network-port = 7333    </w:t>
      </w:r>
      <w:r w:rsidRPr="00A45A0A">
        <w:rPr>
          <w:sz w:val="24"/>
          <w:szCs w:val="24"/>
        </w:rPr>
        <w:t># Default TCP/IP port for peer-to-peer connection with other nodes.</w:t>
      </w:r>
    </w:p>
    <w:p w14:paraId="2B57F1D4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default-rpc-port = 7334           </w:t>
      </w:r>
      <w:r w:rsidRPr="00A45A0A">
        <w:rPr>
          <w:sz w:val="24"/>
          <w:szCs w:val="24"/>
        </w:rPr>
        <w:t># Default TCP/IP port for incoming JSON-RPC API requests.</w:t>
      </w:r>
    </w:p>
    <w:p w14:paraId="67E50A5C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8CB5C0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pub_chain2: Bohemians&lt;</w:t>
      </w:r>
      <w:r w:rsidRPr="00A45A0A">
        <w:rPr>
          <w:sz w:val="24"/>
          <w:szCs w:val="24"/>
        </w:rPr>
        <w:t>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&gt;</w:t>
      </w:r>
    </w:p>
    <w:p w14:paraId="0C96C5B3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multichaind pub_chain2@172.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:4</w:t>
      </w:r>
      <w:r>
        <w:rPr>
          <w:sz w:val="24"/>
          <w:szCs w:val="24"/>
        </w:rPr>
        <w:t>444</w:t>
      </w:r>
      <w:r w:rsidRPr="00A45A0A">
        <w:rPr>
          <w:sz w:val="24"/>
          <w:szCs w:val="24"/>
        </w:rPr>
        <w:t xml:space="preserve">  &lt;to connect to Bohemians node&gt;</w:t>
      </w:r>
    </w:p>
    <w:p w14:paraId="0F2B243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rpcuser=multichainrpc</w:t>
      </w:r>
    </w:p>
    <w:p w14:paraId="051A2B8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rpcpassword=qYEfR6s2XsuwKwP77fr1pFTmqMx8LNhQuLvogS7yh</w:t>
      </w:r>
    </w:p>
    <w:p w14:paraId="58058F92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lastRenderedPageBreak/>
        <w:t>default-network-port = 43</w:t>
      </w:r>
      <w:r>
        <w:rPr>
          <w:sz w:val="24"/>
          <w:szCs w:val="24"/>
        </w:rPr>
        <w:t>33</w:t>
      </w:r>
      <w:r w:rsidRPr="00A45A0A">
        <w:rPr>
          <w:sz w:val="24"/>
          <w:szCs w:val="24"/>
        </w:rPr>
        <w:t xml:space="preserve">             # Default TCP/IP port for peer-to-peer connection with other nodes.</w:t>
      </w:r>
    </w:p>
    <w:p w14:paraId="6861BB9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default-rpc-port = 43</w:t>
      </w:r>
      <w:r>
        <w:rPr>
          <w:sz w:val="24"/>
          <w:szCs w:val="24"/>
        </w:rPr>
        <w:t>34         </w:t>
      </w:r>
      <w:r w:rsidRPr="00A45A0A">
        <w:rPr>
          <w:sz w:val="24"/>
          <w:szCs w:val="24"/>
        </w:rPr>
        <w:tab/>
        <w:t> # Default TCP/IP port for incoming JSON-RPC API requests.</w:t>
      </w:r>
    </w:p>
    <w:p w14:paraId="08666ABF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C19E18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pub_chain2: B_Public&lt;</w:t>
      </w:r>
      <w:r w:rsidRPr="00A45A0A">
        <w:rPr>
          <w:sz w:val="24"/>
          <w:szCs w:val="24"/>
        </w:rPr>
        <w:t>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&gt;</w:t>
      </w:r>
    </w:p>
    <w:p w14:paraId="67EDBE19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multichaind pub_chain2@172.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:4</w:t>
      </w:r>
      <w:r>
        <w:rPr>
          <w:sz w:val="24"/>
          <w:szCs w:val="24"/>
        </w:rPr>
        <w:t>444</w:t>
      </w:r>
      <w:r w:rsidRPr="00A45A0A">
        <w:rPr>
          <w:sz w:val="24"/>
          <w:szCs w:val="24"/>
        </w:rPr>
        <w:t xml:space="preserve">  &lt;to connect to B_Public node&gt;</w:t>
      </w:r>
    </w:p>
    <w:p w14:paraId="26A2BEEB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rpcuser=multichainrpc</w:t>
      </w:r>
    </w:p>
    <w:p w14:paraId="4C82FE2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rpcpassword=ohUiDeLk4NhCnfPQwnTnwq8AWsMRJPZNWR5jiej5X</w:t>
      </w:r>
    </w:p>
    <w:p w14:paraId="585E2F7C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default-network-port = 4333</w:t>
      </w:r>
      <w:r w:rsidRPr="00A45A0A">
        <w:rPr>
          <w:sz w:val="24"/>
          <w:szCs w:val="24"/>
        </w:rPr>
        <w:t xml:space="preserve">             # Default TCP/IP port for peer-to-peer connection with other nodes.</w:t>
      </w:r>
    </w:p>
    <w:p w14:paraId="30507CCB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default-rpc-port = 4334</w:t>
      </w:r>
      <w:r w:rsidRPr="00A45A0A">
        <w:rPr>
          <w:sz w:val="24"/>
          <w:szCs w:val="24"/>
        </w:rPr>
        <w:tab/>
        <w:t> # Default TCP/IP port for incoming JSON-RPC API requests.</w:t>
      </w:r>
    </w:p>
    <w:p w14:paraId="1AD03BEF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4197FE8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Create assets:</w:t>
      </w:r>
    </w:p>
    <w:p w14:paraId="7F0CCF3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issue &lt;address&gt; &lt;asset&gt; 100 1</w:t>
      </w:r>
    </w:p>
    <w:p w14:paraId="297778E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listassets</w:t>
      </w:r>
    </w:p>
    <w:p w14:paraId="67672298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7AA6FCC7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Create streams:</w:t>
      </w:r>
    </w:p>
    <w:p w14:paraId="733C5D2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Node0:</w:t>
      </w:r>
    </w:p>
    <w:p w14:paraId="6DCE4235" w14:textId="77777777" w:rsid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create stream str</w:t>
      </w:r>
      <w:r>
        <w:rPr>
          <w:sz w:val="24"/>
          <w:szCs w:val="24"/>
        </w:rPr>
        <w:t xml:space="preserve">eam1 false </w:t>
      </w:r>
      <w:r w:rsidRPr="00A45A0A">
        <w:rPr>
          <w:sz w:val="24"/>
          <w:szCs w:val="24"/>
        </w:rPr>
        <w:t>#False means stream can only be written to by those w</w:t>
      </w:r>
      <w:r>
        <w:rPr>
          <w:sz w:val="24"/>
          <w:szCs w:val="24"/>
        </w:rPr>
        <w:t>ith explicit</w:t>
      </w:r>
    </w:p>
    <w:p w14:paraId="1CCEEF81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permission, to check: &lt; list permissions stream1.*&gt;</w:t>
      </w:r>
    </w:p>
    <w:p w14:paraId="49C6F24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publish strea</w:t>
      </w:r>
      <w:r>
        <w:rPr>
          <w:sz w:val="24"/>
          <w:szCs w:val="24"/>
        </w:rPr>
        <w:t>m1 key1 73747265616d2064617461</w:t>
      </w:r>
      <w:r>
        <w:rPr>
          <w:sz w:val="24"/>
          <w:szCs w:val="24"/>
        </w:rPr>
        <w:tab/>
      </w:r>
      <w:r w:rsidRPr="00A45A0A">
        <w:rPr>
          <w:sz w:val="24"/>
          <w:szCs w:val="24"/>
        </w:rPr>
        <w:t>#key : value pair, to check: &lt;liststreams&gt;</w:t>
      </w:r>
    </w:p>
    <w:p w14:paraId="704902B3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subscribe stream1</w:t>
      </w:r>
    </w:p>
    <w:p w14:paraId="3BF991B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liststreams</w:t>
      </w:r>
    </w:p>
    <w:p w14:paraId="70585A6B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listpermissions stream1.*</w:t>
      </w:r>
    </w:p>
    <w:p w14:paraId="0891B083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liststreamitems stream1</w:t>
      </w:r>
    </w:p>
    <w:p w14:paraId="582D4BF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grant &lt;address&gt; receive,send</w:t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  <w:t>#general send/receive perm for bc</w:t>
      </w:r>
    </w:p>
    <w:p w14:paraId="5CC7E2F3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grant &lt;address&gt; stream1.write</w:t>
      </w:r>
      <w:r w:rsidRPr="00A45A0A">
        <w:rPr>
          <w:sz w:val="24"/>
          <w:szCs w:val="24"/>
        </w:rPr>
        <w:tab/>
        <w:t>#perm to write to specific stream</w:t>
      </w:r>
    </w:p>
    <w:p w14:paraId="7B5A6229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574AF9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Node-n:</w:t>
      </w:r>
    </w:p>
    <w:p w14:paraId="7880EE8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subscribe stream1</w:t>
      </w:r>
    </w:p>
    <w:p w14:paraId="054B6D2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lastRenderedPageBreak/>
        <w:t>liststreamitems stream1</w:t>
      </w:r>
    </w:p>
    <w:p w14:paraId="39A6A54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publish stream1 key1 736f6d65206f746865722064617461</w:t>
      </w:r>
    </w:p>
    <w:p w14:paraId="491EFB78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publish stream1 key2 53747265616d732052756c6521</w:t>
      </w:r>
    </w:p>
    <w:p w14:paraId="44A1F54C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144C421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Query commands:</w:t>
      </w:r>
      <w:r w:rsidRPr="00A45A0A">
        <w:rPr>
          <w:sz w:val="24"/>
          <w:szCs w:val="24"/>
        </w:rPr>
        <w:t xml:space="preserve">    </w:t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  <w:t>#check API documentation for more</w:t>
      </w:r>
    </w:p>
    <w:p w14:paraId="4C916D1D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multichain-cli chain1 </w:t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  <w:t>#access interactive mode on server</w:t>
      </w:r>
    </w:p>
    <w:p w14:paraId="0213C0D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getblockchainparams</w:t>
      </w:r>
    </w:p>
    <w:p w14:paraId="4AD8A5C8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liststreamkeys stream1</w:t>
      </w:r>
    </w:p>
    <w:p w14:paraId="745CC8A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liststreamkeyitems stream1 key1</w:t>
      </w:r>
    </w:p>
    <w:p w14:paraId="268B1EE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liststreampublishers stream1 1VybW5DuvHhDtgjVabqxjFbtgrdJYkHjqbZTfu</w:t>
      </w:r>
    </w:p>
    <w:p w14:paraId="422CD17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liststreampublisheritems stream1 </w:t>
      </w:r>
    </w:p>
    <w:p w14:paraId="4C6D9F3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listassets &lt;asset1&gt;</w:t>
      </w:r>
    </w:p>
    <w:p w14:paraId="248310E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getaddressbalances &lt;1VybW5DuvHhDtgjVabqxjFbtgrdJYkHjqbZTfu&gt;</w:t>
      </w:r>
    </w:p>
    <w:p w14:paraId="532B24C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gettotalbalances</w:t>
      </w:r>
    </w:p>
    <w:p w14:paraId="39300552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getmultibalances</w:t>
      </w:r>
    </w:p>
    <w:p w14:paraId="0248F8C1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listwallettransactions</w:t>
      </w:r>
    </w:p>
    <w:p w14:paraId="447BAF0C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7F73C4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send &lt;address&gt; &lt;asset name&gt; &lt;quantity&gt;</w:t>
      </w:r>
    </w:p>
    <w:p w14:paraId="42D01CE6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44F18ABB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or for multiples c/w data in hexadecimal format:</w:t>
      </w:r>
    </w:p>
    <w:p w14:paraId="01640659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sendwithdata 1Ns4PgxxUAjdYBNfdQ9jw2ewcKnoB9ZgoZ2wED '{"kids_floodlight_7-8":1, "kids_floodlight_5-6":1}' 54686573652061726520666f72206d792074776f206b69647320666f72206368726973746d61732e</w:t>
      </w:r>
    </w:p>
    <w:p w14:paraId="755432B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useful…. (</w:t>
      </w:r>
      <w:hyperlink r:id="rId7" w:history="1">
        <w:r w:rsidRPr="00A45A0A">
          <w:rPr>
            <w:color w:val="0000E9"/>
            <w:sz w:val="24"/>
            <w:szCs w:val="24"/>
            <w:u w:val="single" w:color="0000E9"/>
          </w:rPr>
          <w:t>https://codebeautify.org/hex-string-converter</w:t>
        </w:r>
      </w:hyperlink>
      <w:r w:rsidRPr="00A45A0A">
        <w:rPr>
          <w:sz w:val="24"/>
          <w:szCs w:val="24"/>
        </w:rPr>
        <w:t>)</w:t>
      </w:r>
    </w:p>
    <w:p w14:paraId="3A2A5AAB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05E51C61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getwallettransaction &lt;txid of previous tx&gt;</w:t>
      </w:r>
    </w:p>
    <w:p w14:paraId="417E68F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getwallettransaction 98e11f1b9e2fd41dd6a7e5dfa0ccf80c1a05482b233f22d4911e64d575e2fed8</w:t>
      </w:r>
    </w:p>
    <w:p w14:paraId="298CA5C4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13C01D3C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Round Robin Mining:</w:t>
      </w:r>
    </w:p>
    <w:p w14:paraId="4C2E2FC8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Node1: </w:t>
      </w:r>
    </w:p>
    <w:p w14:paraId="22EBF33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grant 1VybW5DuvHhDtgjVabqxjFbtgrdJYkHjqbZTfu mine</w:t>
      </w:r>
      <w:r w:rsidRPr="00A45A0A">
        <w:rPr>
          <w:sz w:val="24"/>
          <w:szCs w:val="24"/>
        </w:rPr>
        <w:tab/>
        <w:t>#permission to mine &lt;listpermissions mine&gt;</w:t>
      </w:r>
    </w:p>
    <w:p w14:paraId="50DE1324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7291329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Node2: </w:t>
      </w:r>
    </w:p>
    <w:p w14:paraId="474E443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listpermissions mine</w:t>
      </w:r>
    </w:p>
    <w:p w14:paraId="209AB8FC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6AB76353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186A67C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Multichain-explorer setup</w:t>
      </w:r>
      <w:r>
        <w:rPr>
          <w:b/>
          <w:bCs/>
          <w:sz w:val="24"/>
          <w:szCs w:val="24"/>
        </w:rPr>
        <w:t xml:space="preserve"> (examples</w:t>
      </w:r>
      <w:r w:rsidRPr="00A45A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not real)</w:t>
      </w:r>
    </w:p>
    <w:p w14:paraId="451D1EF4" w14:textId="77777777" w:rsidR="00A45A0A" w:rsidRPr="00A45A0A" w:rsidRDefault="00A45A0A" w:rsidP="00A45A0A">
      <w:pPr>
        <w:jc w:val="left"/>
        <w:rPr>
          <w:b/>
          <w:bCs/>
          <w:sz w:val="24"/>
          <w:szCs w:val="24"/>
        </w:rPr>
      </w:pPr>
    </w:p>
    <w:p w14:paraId="09395DAC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&gt;&gt;browser: </w:t>
      </w:r>
      <w:r w:rsidRPr="00A45A0A">
        <w:rPr>
          <w:color w:val="343434"/>
          <w:sz w:val="24"/>
          <w:szCs w:val="24"/>
        </w:rPr>
        <w:t>52.</w:t>
      </w:r>
      <w:r>
        <w:rPr>
          <w:color w:val="343434"/>
          <w:sz w:val="24"/>
          <w:szCs w:val="24"/>
        </w:rPr>
        <w:t>00.00.00</w:t>
      </w:r>
      <w:r w:rsidRPr="00A45A0A">
        <w:rPr>
          <w:color w:val="343434"/>
          <w:sz w:val="24"/>
          <w:szCs w:val="24"/>
        </w:rPr>
        <w:t>:2</w:t>
      </w:r>
      <w:r>
        <w:rPr>
          <w:color w:val="343434"/>
          <w:sz w:val="24"/>
          <w:szCs w:val="24"/>
        </w:rPr>
        <w:t>222</w:t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  <w:t>#Node1 ip + port no. </w:t>
      </w:r>
    </w:p>
    <w:p w14:paraId="78CB3997" w14:textId="77777777" w:rsidR="00A45A0A" w:rsidRPr="00A45A0A" w:rsidRDefault="00A45A0A" w:rsidP="00A45A0A">
      <w:pPr>
        <w:jc w:val="left"/>
        <w:rPr>
          <w:color w:val="343434"/>
          <w:sz w:val="24"/>
          <w:szCs w:val="24"/>
        </w:rPr>
      </w:pPr>
    </w:p>
    <w:p w14:paraId="276D593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exit interactive mode on Node1</w:t>
      </w:r>
    </w:p>
    <w:p w14:paraId="290409C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Install dependencies f</w:t>
      </w:r>
      <w:r>
        <w:rPr>
          <w:color w:val="343434"/>
          <w:sz w:val="24"/>
          <w:szCs w:val="24"/>
        </w:rPr>
        <w:t xml:space="preserve">or multichain-explorer (list on </w:t>
      </w:r>
      <w:r w:rsidRPr="00A45A0A">
        <w:rPr>
          <w:color w:val="343434"/>
          <w:sz w:val="24"/>
          <w:szCs w:val="24"/>
        </w:rPr>
        <w:t>Github.com/multichain/multichainexplorer)</w:t>
      </w:r>
    </w:p>
    <w:p w14:paraId="1AF770EF" w14:textId="77777777" w:rsidR="00A45A0A" w:rsidRPr="00A45A0A" w:rsidRDefault="00A45A0A" w:rsidP="00A45A0A">
      <w:pPr>
        <w:jc w:val="left"/>
        <w:rPr>
          <w:color w:val="343434"/>
          <w:sz w:val="24"/>
          <w:szCs w:val="24"/>
        </w:rPr>
      </w:pPr>
    </w:p>
    <w:p w14:paraId="21B4344D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sudo apt-get install git</w:t>
      </w:r>
    </w:p>
    <w:p w14:paraId="19473FA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sudo git clone https:// &lt;copy from github drop down&gt;</w:t>
      </w:r>
    </w:p>
    <w:p w14:paraId="5D61765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ll </w:t>
      </w:r>
      <w:r w:rsidRPr="00A45A0A">
        <w:rPr>
          <w:color w:val="343434"/>
          <w:sz w:val="24"/>
          <w:szCs w:val="24"/>
        </w:rPr>
        <w:tab/>
        <w:t>#to list and check file is there</w:t>
      </w:r>
    </w:p>
    <w:p w14:paraId="7F05691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cd multichain-explorer</w:t>
      </w:r>
    </w:p>
    <w:p w14:paraId="0D9DFC91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python setup.py install —user </w:t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  <w:t>#recommended</w:t>
      </w:r>
    </w:p>
    <w:p w14:paraId="00EEEC5E" w14:textId="77777777" w:rsidR="00A45A0A" w:rsidRPr="00A45A0A" w:rsidRDefault="00A45A0A" w:rsidP="00A45A0A">
      <w:pPr>
        <w:jc w:val="left"/>
        <w:rPr>
          <w:color w:val="343434"/>
          <w:sz w:val="24"/>
          <w:szCs w:val="24"/>
        </w:rPr>
      </w:pPr>
    </w:p>
    <w:p w14:paraId="68EE93A2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————</w:t>
      </w:r>
    </w:p>
    <w:p w14:paraId="23A2A49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cd ~/.multichain/chain1/</w:t>
      </w:r>
    </w:p>
    <w:p w14:paraId="3191FC8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cat multichain.conf</w:t>
      </w:r>
    </w:p>
    <w:p w14:paraId="489139DB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color w:val="343434"/>
          <w:sz w:val="24"/>
          <w:szCs w:val="24"/>
        </w:rPr>
        <w:t>grep rpc params.dat</w:t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>#copy rpcport=</w:t>
      </w:r>
    </w:p>
    <w:p w14:paraId="0665619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echo “rpcport=4246” &gt;&gt; multichain.conf</w:t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  <w:t>#use nano to edit mistakes!</w:t>
      </w:r>
    </w:p>
    <w:p w14:paraId="7A5DF8A7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color w:val="343434"/>
          <w:sz w:val="24"/>
          <w:szCs w:val="24"/>
        </w:rPr>
        <w:t>cd </w:t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>#home</w:t>
      </w:r>
    </w:p>
    <w:p w14:paraId="02192937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cd multichain-explorer</w:t>
      </w:r>
    </w:p>
    <w:p w14:paraId="1A4ED0E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ll</w:t>
      </w:r>
    </w:p>
    <w:p w14:paraId="5CB161B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cp chain1.example.conf chain1.conf</w:t>
      </w:r>
      <w:r w:rsidRPr="00A45A0A">
        <w:rPr>
          <w:color w:val="343434"/>
          <w:sz w:val="24"/>
          <w:szCs w:val="24"/>
        </w:rPr>
        <w:tab/>
        <w:t>#rename</w:t>
      </w:r>
    </w:p>
    <w:p w14:paraId="1BFFCAD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sudo nano chain1.conf </w:t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</w:r>
      <w:r w:rsidRPr="00A45A0A">
        <w:rPr>
          <w:color w:val="343434"/>
          <w:sz w:val="24"/>
          <w:szCs w:val="24"/>
        </w:rPr>
        <w:tab/>
        <w:t>#to edit - using defaults here</w:t>
      </w:r>
    </w:p>
    <w:p w14:paraId="3F151D2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python -m Mce.abe --config chain1.conf --commit-bytes 10000 --no-serve</w:t>
      </w:r>
      <w:r w:rsidRPr="00A45A0A">
        <w:rPr>
          <w:sz w:val="24"/>
          <w:szCs w:val="24"/>
        </w:rPr>
        <w:tab/>
      </w:r>
      <w:r w:rsidRPr="00A45A0A">
        <w:rPr>
          <w:sz w:val="24"/>
          <w:szCs w:val="24"/>
        </w:rPr>
        <w:tab/>
        <w:t>#start</w:t>
      </w:r>
    </w:p>
    <w:p w14:paraId="280D3259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python -m Mce.abe --config chain1.conf </w:t>
      </w:r>
      <w:r w:rsidRPr="00A45A0A">
        <w:rPr>
          <w:sz w:val="24"/>
          <w:szCs w:val="24"/>
        </w:rPr>
        <w:tab/>
        <w:t xml:space="preserve">#launches thread to listen on port </w:t>
      </w:r>
      <w:r>
        <w:rPr>
          <w:sz w:val="24"/>
          <w:szCs w:val="24"/>
        </w:rPr>
        <w:t>&lt;</w:t>
      </w:r>
      <w:r w:rsidRPr="00A45A0A">
        <w:rPr>
          <w:sz w:val="24"/>
          <w:szCs w:val="24"/>
        </w:rPr>
        <w:t>2750</w:t>
      </w:r>
      <w:r>
        <w:rPr>
          <w:sz w:val="24"/>
          <w:szCs w:val="24"/>
        </w:rPr>
        <w:t>&gt;</w:t>
      </w:r>
      <w:r w:rsidRPr="00A45A0A">
        <w:rPr>
          <w:sz w:val="24"/>
          <w:szCs w:val="24"/>
        </w:rPr>
        <w:t>, for tx every 60.0 secs</w:t>
      </w:r>
    </w:p>
    <w:p w14:paraId="1D51427F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170C48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lastRenderedPageBreak/>
        <w:t>Ctrl + c in terminal window aborts thread.</w:t>
      </w:r>
    </w:p>
    <w:p w14:paraId="6E301FF8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47475E63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Browser points to: 52.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 xml:space="preserve">:2750 </w:t>
      </w:r>
      <w:r w:rsidRPr="00A45A0A">
        <w:rPr>
          <w:sz w:val="24"/>
          <w:szCs w:val="24"/>
        </w:rPr>
        <w:tab/>
        <w:t>#Node1 ip + port no. </w:t>
      </w:r>
      <w:r w:rsidRPr="00A45A0A">
        <w:rPr>
          <w:sz w:val="24"/>
          <w:szCs w:val="24"/>
        </w:rPr>
        <w:tab/>
        <w:t>#config server Security group for port no.</w:t>
      </w:r>
    </w:p>
    <w:p w14:paraId="17FCC805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792294D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color w:val="343434"/>
          <w:sz w:val="24"/>
          <w:szCs w:val="24"/>
        </w:rPr>
        <w:t>Configure web demo:</w:t>
      </w:r>
    </w:p>
    <w:p w14:paraId="1D4765BD" w14:textId="77777777" w:rsidR="00A45A0A" w:rsidRPr="00A45A0A" w:rsidRDefault="00A45A0A" w:rsidP="00A45A0A">
      <w:pPr>
        <w:jc w:val="left"/>
        <w:rPr>
          <w:color w:val="343434"/>
          <w:sz w:val="24"/>
          <w:szCs w:val="24"/>
        </w:rPr>
      </w:pPr>
    </w:p>
    <w:p w14:paraId="5716B35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sudo service apache2 status</w:t>
      </w:r>
    </w:p>
    <w:p w14:paraId="1CE9F1FC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55F515E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ubuntu@….: ~/www/multichain-web-demo$ cat ~/.multichain/chain1/multichain.conf</w:t>
      </w:r>
    </w:p>
    <w:p w14:paraId="36572CF2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4963FF74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rpcuser=multichainrpc</w:t>
      </w:r>
    </w:p>
    <w:p w14:paraId="1C4BE02E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rpcpassword=BYWVXHq5jxVPtAhQ3k1oD JCZvo9xRKXzimBDAYhEiQB6</w:t>
      </w:r>
    </w:p>
    <w:p w14:paraId="25E412CA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rpcport=4222</w:t>
      </w:r>
    </w:p>
    <w:p w14:paraId="39B18D33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6B82B1BF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sudo cp config-example.txt config.txt</w:t>
      </w:r>
    </w:p>
    <w:p w14:paraId="0FE9CC86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sudo nano config.txt</w:t>
      </w:r>
    </w:p>
    <w:p w14:paraId="1757E5F5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221DA11A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65BA25A7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b/>
          <w:bCs/>
          <w:sz w:val="24"/>
          <w:szCs w:val="24"/>
        </w:rPr>
        <w:t>Note</w:t>
      </w:r>
    </w:p>
    <w:p w14:paraId="31437540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[nohup multichaind &lt;name&gt; &amp;]  #to run in the background even if ssh terminates</w:t>
      </w:r>
    </w:p>
    <w:p w14:paraId="03F5DC37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0A0DD3CB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4F82D3DC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[Node 1:  ssh -i node-1-k.pem ubuntu@52.</w:t>
      </w:r>
      <w:r>
        <w:rPr>
          <w:sz w:val="24"/>
          <w:szCs w:val="24"/>
        </w:rPr>
        <w:t>00.00.00</w:t>
      </w:r>
    </w:p>
    <w:p w14:paraId="690672D7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color w:val="343434"/>
          <w:sz w:val="24"/>
          <w:szCs w:val="24"/>
        </w:rPr>
        <w:t>Daemon connect:    </w:t>
      </w:r>
      <w:r w:rsidRPr="00A45A0A">
        <w:rPr>
          <w:sz w:val="24"/>
          <w:szCs w:val="24"/>
        </w:rPr>
        <w:t>multichaind chain1@172.</w:t>
      </w:r>
      <w:r>
        <w:rPr>
          <w:sz w:val="24"/>
          <w:szCs w:val="24"/>
        </w:rPr>
        <w:t>00.00.00</w:t>
      </w:r>
      <w:r w:rsidRPr="00A45A0A">
        <w:rPr>
          <w:sz w:val="24"/>
          <w:szCs w:val="24"/>
        </w:rPr>
        <w:t>:4</w:t>
      </w:r>
      <w:r>
        <w:rPr>
          <w:sz w:val="24"/>
          <w:szCs w:val="24"/>
        </w:rPr>
        <w:t>444</w:t>
      </w:r>
    </w:p>
    <w:p w14:paraId="37708CBB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default-network-port = 4777</w:t>
      </w:r>
      <w:r w:rsidRPr="00A45A0A">
        <w:rPr>
          <w:sz w:val="24"/>
          <w:szCs w:val="24"/>
        </w:rPr>
        <w:t xml:space="preserve">          # Default TCP/IP port for peer-to-peer connection with other nodes.</w:t>
      </w:r>
    </w:p>
    <w:p w14:paraId="73D3A79D" w14:textId="77777777" w:rsidR="00A45A0A" w:rsidRPr="00A45A0A" w:rsidRDefault="00A45A0A" w:rsidP="00A45A0A">
      <w:pPr>
        <w:jc w:val="left"/>
        <w:rPr>
          <w:sz w:val="24"/>
          <w:szCs w:val="24"/>
        </w:rPr>
      </w:pPr>
      <w:r>
        <w:rPr>
          <w:sz w:val="24"/>
          <w:szCs w:val="24"/>
        </w:rPr>
        <w:t>default-rpc-port = 4778              </w:t>
      </w:r>
      <w:r w:rsidRPr="00A45A0A">
        <w:rPr>
          <w:sz w:val="24"/>
          <w:szCs w:val="24"/>
        </w:rPr>
        <w:t xml:space="preserve"> # Default TCP/IP port for incoming JSON-RPC API requests.</w:t>
      </w:r>
    </w:p>
    <w:p w14:paraId="19D22F65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Address Node1:  sxpmNbqphp7W12LaiEfhKwhGzq7Csr2tMTU</w:t>
      </w:r>
    </w:p>
    <w:p w14:paraId="2F70E4D3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19072FCC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Node 2:  ssh -i node-1-k.pem ubuntu@34.</w:t>
      </w:r>
      <w:r>
        <w:rPr>
          <w:sz w:val="24"/>
          <w:szCs w:val="24"/>
        </w:rPr>
        <w:t>00.00.00</w:t>
      </w:r>
    </w:p>
    <w:p w14:paraId="43C160FA" w14:textId="77777777" w:rsidR="00A45A0A" w:rsidRPr="00A45A0A" w:rsidRDefault="00A45A0A" w:rsidP="00A45A0A">
      <w:pPr>
        <w:jc w:val="left"/>
        <w:rPr>
          <w:sz w:val="24"/>
          <w:szCs w:val="24"/>
        </w:rPr>
      </w:pPr>
      <w:r w:rsidRPr="00A45A0A">
        <w:rPr>
          <w:sz w:val="24"/>
          <w:szCs w:val="24"/>
        </w:rPr>
        <w:t>Address Node2:  btgrdJYkHjqbZTfu1VybW5DuvHhDtgjVab   ]</w:t>
      </w:r>
    </w:p>
    <w:p w14:paraId="6CB235AD" w14:textId="77777777" w:rsidR="00A45A0A" w:rsidRPr="00A45A0A" w:rsidRDefault="00A45A0A" w:rsidP="00A45A0A">
      <w:pPr>
        <w:jc w:val="left"/>
        <w:rPr>
          <w:sz w:val="24"/>
          <w:szCs w:val="24"/>
        </w:rPr>
      </w:pPr>
    </w:p>
    <w:p w14:paraId="0BC22C68" w14:textId="77777777" w:rsidR="00A45A0A" w:rsidRPr="00A45A0A" w:rsidRDefault="00A45A0A" w:rsidP="00A45A0A">
      <w:pPr>
        <w:jc w:val="left"/>
        <w:rPr>
          <w:sz w:val="24"/>
          <w:szCs w:val="24"/>
          <w:lang w:val="en-IE"/>
        </w:rPr>
      </w:pPr>
    </w:p>
    <w:bookmarkEnd w:id="0"/>
    <w:sectPr w:rsidR="00A45A0A" w:rsidRPr="00A45A0A" w:rsidSect="008B6867">
      <w:footerReference w:type="even" r:id="rId8"/>
      <w:footerReference w:type="default" r:id="rId9"/>
      <w:pgSz w:w="11900" w:h="16840"/>
      <w:pgMar w:top="1440" w:right="1701" w:bottom="1440" w:left="18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EC76A" w14:textId="77777777" w:rsidR="00C61DF3" w:rsidRDefault="00C61DF3" w:rsidP="008B6867">
      <w:pPr>
        <w:spacing w:line="240" w:lineRule="auto"/>
      </w:pPr>
      <w:r>
        <w:separator/>
      </w:r>
    </w:p>
  </w:endnote>
  <w:endnote w:type="continuationSeparator" w:id="0">
    <w:p w14:paraId="7AD5A061" w14:textId="77777777" w:rsidR="00C61DF3" w:rsidRDefault="00C61DF3" w:rsidP="008B6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252B0" w14:textId="77777777" w:rsidR="008B6867" w:rsidRDefault="008B6867" w:rsidP="006E2F7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7FD8F1" w14:textId="77777777" w:rsidR="008B6867" w:rsidRDefault="008B68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26AC4" w14:textId="77777777" w:rsidR="008B6867" w:rsidRDefault="008B6867" w:rsidP="006E2F7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6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6E6A57" w14:textId="77777777" w:rsidR="008B6867" w:rsidRDefault="008B68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D3432" w14:textId="77777777" w:rsidR="00C61DF3" w:rsidRDefault="00C61DF3" w:rsidP="008B6867">
      <w:pPr>
        <w:spacing w:line="240" w:lineRule="auto"/>
      </w:pPr>
      <w:r>
        <w:separator/>
      </w:r>
    </w:p>
  </w:footnote>
  <w:footnote w:type="continuationSeparator" w:id="0">
    <w:p w14:paraId="5BBB2DBC" w14:textId="77777777" w:rsidR="00C61DF3" w:rsidRDefault="00C61DF3" w:rsidP="008B68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bullet"/>
      <w:lvlText w:val=""/>
      <w:lvlJc w:val="left"/>
      <w:pPr>
        <w:ind w:left="3600" w:hanging="360"/>
      </w:pPr>
    </w:lvl>
    <w:lvl w:ilvl="5" w:tplc="00000006">
      <w:start w:val="1"/>
      <w:numFmt w:val="bullet"/>
      <w:lvlText w:val=""/>
      <w:lvlJc w:val="left"/>
      <w:pPr>
        <w:ind w:left="4320" w:hanging="360"/>
      </w:pPr>
    </w:lvl>
    <w:lvl w:ilvl="6" w:tplc="00000007">
      <w:start w:val="1"/>
      <w:numFmt w:val="bullet"/>
      <w:lvlText w:val=""/>
      <w:lvlJc w:val="left"/>
      <w:pPr>
        <w:ind w:left="5040" w:hanging="360"/>
      </w:pPr>
    </w:lvl>
    <w:lvl w:ilvl="7" w:tplc="00000008">
      <w:start w:val="1"/>
      <w:numFmt w:val="bullet"/>
      <w:lvlText w:val=""/>
      <w:lvlJc w:val="left"/>
      <w:pPr>
        <w:ind w:left="5760" w:hanging="360"/>
      </w:pPr>
    </w:lvl>
    <w:lvl w:ilvl="8" w:tplc="00000009">
      <w:start w:val="1"/>
      <w:numFmt w:val="bullet"/>
      <w:lvlText w:val=""/>
      <w:lvlJc w:val="left"/>
      <w:pPr>
        <w:ind w:left="6480" w:hanging="360"/>
      </w:p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0A"/>
    <w:rsid w:val="000007EA"/>
    <w:rsid w:val="000133E5"/>
    <w:rsid w:val="00020F07"/>
    <w:rsid w:val="00022C22"/>
    <w:rsid w:val="00062A90"/>
    <w:rsid w:val="000743EF"/>
    <w:rsid w:val="00075819"/>
    <w:rsid w:val="000941C4"/>
    <w:rsid w:val="000A589B"/>
    <w:rsid w:val="000B3E62"/>
    <w:rsid w:val="000F3931"/>
    <w:rsid w:val="001076D5"/>
    <w:rsid w:val="001141F6"/>
    <w:rsid w:val="00122DCA"/>
    <w:rsid w:val="001534DA"/>
    <w:rsid w:val="001667CC"/>
    <w:rsid w:val="00166ADD"/>
    <w:rsid w:val="0017568F"/>
    <w:rsid w:val="001955BF"/>
    <w:rsid w:val="001E54BC"/>
    <w:rsid w:val="001F0009"/>
    <w:rsid w:val="00211E2E"/>
    <w:rsid w:val="00213443"/>
    <w:rsid w:val="00231C07"/>
    <w:rsid w:val="00277BA3"/>
    <w:rsid w:val="00290F2D"/>
    <w:rsid w:val="002B1561"/>
    <w:rsid w:val="002B6717"/>
    <w:rsid w:val="002D069B"/>
    <w:rsid w:val="003261D2"/>
    <w:rsid w:val="0033650D"/>
    <w:rsid w:val="0034681A"/>
    <w:rsid w:val="003477C1"/>
    <w:rsid w:val="0037510A"/>
    <w:rsid w:val="003A2B47"/>
    <w:rsid w:val="003D460E"/>
    <w:rsid w:val="003E1A47"/>
    <w:rsid w:val="00406AD8"/>
    <w:rsid w:val="004153A6"/>
    <w:rsid w:val="00434B04"/>
    <w:rsid w:val="005223BF"/>
    <w:rsid w:val="005317EB"/>
    <w:rsid w:val="0053751E"/>
    <w:rsid w:val="005A7F8F"/>
    <w:rsid w:val="005B3CB2"/>
    <w:rsid w:val="005D6300"/>
    <w:rsid w:val="0062287B"/>
    <w:rsid w:val="00625DD2"/>
    <w:rsid w:val="00640D64"/>
    <w:rsid w:val="00656AB7"/>
    <w:rsid w:val="00681B3C"/>
    <w:rsid w:val="006B08FE"/>
    <w:rsid w:val="006C730E"/>
    <w:rsid w:val="00705511"/>
    <w:rsid w:val="007759C8"/>
    <w:rsid w:val="00787EDD"/>
    <w:rsid w:val="007A456D"/>
    <w:rsid w:val="007A51D3"/>
    <w:rsid w:val="007D1780"/>
    <w:rsid w:val="007E6699"/>
    <w:rsid w:val="007F23C3"/>
    <w:rsid w:val="007F2FEC"/>
    <w:rsid w:val="0080491C"/>
    <w:rsid w:val="00814DB2"/>
    <w:rsid w:val="0082247A"/>
    <w:rsid w:val="00824A85"/>
    <w:rsid w:val="0083756D"/>
    <w:rsid w:val="008465C8"/>
    <w:rsid w:val="00875DB5"/>
    <w:rsid w:val="00881F43"/>
    <w:rsid w:val="008906C9"/>
    <w:rsid w:val="00890B83"/>
    <w:rsid w:val="008A48AE"/>
    <w:rsid w:val="008B6867"/>
    <w:rsid w:val="00907955"/>
    <w:rsid w:val="00915C6D"/>
    <w:rsid w:val="00927537"/>
    <w:rsid w:val="00953DC2"/>
    <w:rsid w:val="00963DB1"/>
    <w:rsid w:val="009B0587"/>
    <w:rsid w:val="009B5E6B"/>
    <w:rsid w:val="009E0E6B"/>
    <w:rsid w:val="00A45A0A"/>
    <w:rsid w:val="00A633C1"/>
    <w:rsid w:val="00A95C79"/>
    <w:rsid w:val="00AC0244"/>
    <w:rsid w:val="00AC7B33"/>
    <w:rsid w:val="00B623A4"/>
    <w:rsid w:val="00B708FA"/>
    <w:rsid w:val="00BB09BB"/>
    <w:rsid w:val="00BB345E"/>
    <w:rsid w:val="00BC467D"/>
    <w:rsid w:val="00BD0B08"/>
    <w:rsid w:val="00BF4624"/>
    <w:rsid w:val="00C066A2"/>
    <w:rsid w:val="00C1097B"/>
    <w:rsid w:val="00C26B6F"/>
    <w:rsid w:val="00C414F4"/>
    <w:rsid w:val="00C474A9"/>
    <w:rsid w:val="00C61DF3"/>
    <w:rsid w:val="00C86A6D"/>
    <w:rsid w:val="00CE1B59"/>
    <w:rsid w:val="00D22185"/>
    <w:rsid w:val="00D30633"/>
    <w:rsid w:val="00D36859"/>
    <w:rsid w:val="00D4751F"/>
    <w:rsid w:val="00D54A61"/>
    <w:rsid w:val="00DC582E"/>
    <w:rsid w:val="00DD061A"/>
    <w:rsid w:val="00E05D5C"/>
    <w:rsid w:val="00E110F6"/>
    <w:rsid w:val="00E27BE5"/>
    <w:rsid w:val="00E311C0"/>
    <w:rsid w:val="00E616FC"/>
    <w:rsid w:val="00EA6B4F"/>
    <w:rsid w:val="00F53AC0"/>
    <w:rsid w:val="00F5664F"/>
    <w:rsid w:val="00F84A5C"/>
    <w:rsid w:val="00F95A91"/>
    <w:rsid w:val="00FB46EC"/>
    <w:rsid w:val="00FC2698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next w:val="BodyText"/>
    <w:qFormat/>
    <w:rsid w:val="007A51D3"/>
    <w:pPr>
      <w:spacing w:line="360" w:lineRule="auto"/>
      <w:jc w:val="both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153A6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A6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A6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95C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C79"/>
  </w:style>
  <w:style w:type="character" w:customStyle="1" w:styleId="Heading2Char">
    <w:name w:val="Heading 2 Char"/>
    <w:basedOn w:val="DefaultParagraphFont"/>
    <w:link w:val="Heading2"/>
    <w:uiPriority w:val="9"/>
    <w:rsid w:val="004153A6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">
    <w:name w:val="table"/>
    <w:basedOn w:val="Normal"/>
    <w:qFormat/>
    <w:rsid w:val="00A45A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B68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67"/>
    <w:rPr>
      <w:rFonts w:ascii="Times New Roman" w:hAnsi="Times New Roman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B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beautify.org/hex-string-converter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onadelaney/Library/Group%20Containers/UBF8T346G9.Office/User%20Content.localized/Templates.localized/Dis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Diss_template.dotx</Template>
  <TotalTime>15</TotalTime>
  <Pages>6</Pages>
  <Words>795</Words>
  <Characters>4534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Delaney</dc:creator>
  <cp:keywords/>
  <dc:description/>
  <cp:lastModifiedBy>Fiona Delaney</cp:lastModifiedBy>
  <cp:revision>4</cp:revision>
  <dcterms:created xsi:type="dcterms:W3CDTF">2018-01-03T14:13:00Z</dcterms:created>
  <dcterms:modified xsi:type="dcterms:W3CDTF">2018-01-03T21:28:00Z</dcterms:modified>
</cp:coreProperties>
</file>